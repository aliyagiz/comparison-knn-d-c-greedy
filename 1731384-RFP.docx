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5F22" w14:textId="28E9BC8A" w:rsidR="000D6FB2" w:rsidRPr="000D6FB2" w:rsidRDefault="000D6FB2" w:rsidP="000D6FB2">
      <w:pPr>
        <w:pStyle w:val="Balk1"/>
        <w:jc w:val="center"/>
      </w:pPr>
      <w:r w:rsidRPr="000D6FB2">
        <w:t>CMP3004 PROJECT</w:t>
      </w:r>
    </w:p>
    <w:p w14:paraId="026C4186" w14:textId="36CF3F33" w:rsidR="00A9204E" w:rsidRDefault="000D6FB2" w:rsidP="000D6FB2">
      <w:pPr>
        <w:pStyle w:val="Balk2"/>
        <w:jc w:val="center"/>
      </w:pPr>
      <w:r>
        <w:t xml:space="preserve">Ali Yağız İlban </w:t>
      </w:r>
      <w:r w:rsidRPr="000D6FB2">
        <w:t>1731384</w:t>
      </w:r>
      <w:r>
        <w:t xml:space="preserve"> </w:t>
      </w:r>
      <w:r w:rsidR="00223F0A">
        <w:t>–</w:t>
      </w:r>
      <w:r>
        <w:t xml:space="preserve"> </w:t>
      </w:r>
      <w:r w:rsidR="00223F0A">
        <w:t>[REDACTED FOR PRIVACY]</w:t>
      </w:r>
    </w:p>
    <w:p w14:paraId="2E6E2571" w14:textId="529F3DA3" w:rsidR="000D6FB2" w:rsidRDefault="000D6FB2" w:rsidP="000D6FB2"/>
    <w:tbl>
      <w:tblPr>
        <w:tblStyle w:val="KlavuzTablo5Koyu-Vurgu1"/>
        <w:tblW w:w="0" w:type="auto"/>
        <w:tblLook w:val="04A0" w:firstRow="1" w:lastRow="0" w:firstColumn="1" w:lastColumn="0" w:noHBand="0" w:noVBand="1"/>
      </w:tblPr>
      <w:tblGrid>
        <w:gridCol w:w="2065"/>
        <w:gridCol w:w="2070"/>
        <w:gridCol w:w="2340"/>
        <w:gridCol w:w="2541"/>
      </w:tblGrid>
      <w:tr w:rsidR="000D6FB2" w14:paraId="39EC33AE" w14:textId="253F3DF5" w:rsidTr="000D6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F85374C" w14:textId="77777777" w:rsidR="000D6FB2" w:rsidRDefault="000D6FB2" w:rsidP="000D6FB2">
            <w:pPr>
              <w:jc w:val="center"/>
            </w:pPr>
          </w:p>
        </w:tc>
        <w:tc>
          <w:tcPr>
            <w:tcW w:w="2070" w:type="dxa"/>
          </w:tcPr>
          <w:p w14:paraId="04A7110A" w14:textId="4E5D224C" w:rsidR="000D6FB2" w:rsidRDefault="000D6FB2" w:rsidP="000D6F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Nearest</w:t>
            </w:r>
            <w:proofErr w:type="spellEnd"/>
            <w:r>
              <w:t xml:space="preserve"> </w:t>
            </w:r>
            <w:proofErr w:type="spellStart"/>
            <w:r>
              <w:t>Neighbor</w:t>
            </w:r>
            <w:proofErr w:type="spellEnd"/>
          </w:p>
        </w:tc>
        <w:tc>
          <w:tcPr>
            <w:tcW w:w="2340" w:type="dxa"/>
          </w:tcPr>
          <w:p w14:paraId="1845697A" w14:textId="76DFDE85" w:rsidR="000D6FB2" w:rsidRDefault="000D6FB2" w:rsidP="000D6F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Divide&amp;Conquer</w:t>
            </w:r>
            <w:proofErr w:type="spellEnd"/>
          </w:p>
        </w:tc>
        <w:tc>
          <w:tcPr>
            <w:tcW w:w="2541" w:type="dxa"/>
          </w:tcPr>
          <w:p w14:paraId="0638AEE8" w14:textId="20886EA9" w:rsidR="000D6FB2" w:rsidRDefault="000D6FB2" w:rsidP="000D6F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Greedy</w:t>
            </w:r>
            <w:proofErr w:type="spellEnd"/>
          </w:p>
        </w:tc>
      </w:tr>
      <w:tr w:rsidR="000D6FB2" w14:paraId="11212A3C" w14:textId="479AB806" w:rsidTr="000D6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5876331" w14:textId="65E5EC51" w:rsidR="000D6FB2" w:rsidRDefault="000D6FB2" w:rsidP="000D6FB2">
            <w:pPr>
              <w:jc w:val="center"/>
            </w:pPr>
            <w:proofErr w:type="spellStart"/>
            <w:r>
              <w:t>Route</w:t>
            </w:r>
            <w:proofErr w:type="spellEnd"/>
            <w:r>
              <w:t xml:space="preserve"> (km)</w:t>
            </w:r>
          </w:p>
        </w:tc>
        <w:tc>
          <w:tcPr>
            <w:tcW w:w="2070" w:type="dxa"/>
          </w:tcPr>
          <w:p w14:paraId="25F5257F" w14:textId="567D061F" w:rsidR="000D6FB2" w:rsidRDefault="000D6FB2" w:rsidP="000D6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1.716.128 km</w:t>
            </w:r>
          </w:p>
        </w:tc>
        <w:tc>
          <w:tcPr>
            <w:tcW w:w="2340" w:type="dxa"/>
          </w:tcPr>
          <w:p w14:paraId="48AC32AE" w14:textId="1D5F6289" w:rsidR="000D6FB2" w:rsidRDefault="000D6FB2" w:rsidP="000D6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34.778.986</w:t>
            </w:r>
            <w:r w:rsidR="006B043F">
              <w:t xml:space="preserve"> km</w:t>
            </w:r>
          </w:p>
        </w:tc>
        <w:tc>
          <w:tcPr>
            <w:tcW w:w="2541" w:type="dxa"/>
          </w:tcPr>
          <w:p w14:paraId="15928B6F" w14:textId="4E924EAF" w:rsidR="000D6FB2" w:rsidRDefault="000D6FB2" w:rsidP="000D6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1.830.538</w:t>
            </w:r>
            <w:r w:rsidR="006B043F">
              <w:t xml:space="preserve"> km</w:t>
            </w:r>
          </w:p>
        </w:tc>
      </w:tr>
      <w:tr w:rsidR="000D6FB2" w14:paraId="2D95B9C7" w14:textId="31FBDF37" w:rsidTr="000D6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05DFE4A" w14:textId="44451D11" w:rsidR="000D6FB2" w:rsidRDefault="000D6FB2" w:rsidP="000D6FB2">
            <w:proofErr w:type="spellStart"/>
            <w:r>
              <w:t>Compile</w:t>
            </w:r>
            <w:proofErr w:type="spellEnd"/>
            <w:r>
              <w:t xml:space="preserve"> 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070" w:type="dxa"/>
          </w:tcPr>
          <w:p w14:paraId="70F12317" w14:textId="0A64AB3F" w:rsidR="000D6FB2" w:rsidRDefault="006B043F" w:rsidP="000D6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718</w:t>
            </w:r>
            <w:r w:rsidR="000D6FB2">
              <w:t xml:space="preserve"> </w:t>
            </w:r>
            <w:proofErr w:type="spellStart"/>
            <w:r w:rsidR="000D6FB2">
              <w:t>ms</w:t>
            </w:r>
            <w:proofErr w:type="spellEnd"/>
          </w:p>
        </w:tc>
        <w:tc>
          <w:tcPr>
            <w:tcW w:w="2340" w:type="dxa"/>
          </w:tcPr>
          <w:p w14:paraId="6DDC0AC3" w14:textId="3E12A0F5" w:rsidR="000D6FB2" w:rsidRDefault="006B043F" w:rsidP="00A730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  <w:r w:rsidR="000D6FB2">
              <w:t xml:space="preserve"> </w:t>
            </w:r>
            <w:proofErr w:type="spellStart"/>
            <w:r w:rsidR="000D6FB2">
              <w:t>ms</w:t>
            </w:r>
            <w:proofErr w:type="spellEnd"/>
          </w:p>
        </w:tc>
        <w:tc>
          <w:tcPr>
            <w:tcW w:w="2541" w:type="dxa"/>
          </w:tcPr>
          <w:p w14:paraId="26AF1C2C" w14:textId="499D6EF9" w:rsidR="000D6FB2" w:rsidRDefault="006B043F" w:rsidP="000D6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736 </w:t>
            </w:r>
            <w:proofErr w:type="spellStart"/>
            <w:r w:rsidR="000D6FB2">
              <w:t>ms</w:t>
            </w:r>
            <w:proofErr w:type="spellEnd"/>
          </w:p>
        </w:tc>
      </w:tr>
    </w:tbl>
    <w:p w14:paraId="2D4CBC46" w14:textId="135FFF02" w:rsidR="006B043F" w:rsidRDefault="006B043F" w:rsidP="006B043F">
      <w:r>
        <w:t xml:space="preserve"> </w:t>
      </w:r>
      <w:r>
        <w:rPr>
          <w:noProof/>
        </w:rPr>
        <w:drawing>
          <wp:inline distT="0" distB="0" distL="0" distR="0" wp14:anchorId="79CAFF84" wp14:editId="2CE15134">
            <wp:extent cx="5731510" cy="3011805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73204" w14:textId="0BADD518" w:rsidR="006B043F" w:rsidRDefault="006B043F" w:rsidP="006B043F"/>
    <w:p w14:paraId="26D4B464" w14:textId="77777777" w:rsidR="006B043F" w:rsidRDefault="006B043F" w:rsidP="006B043F"/>
    <w:p w14:paraId="3171149A" w14:textId="2F2B5AF2" w:rsidR="00FE738F" w:rsidRDefault="00FE738F" w:rsidP="00C259E0">
      <w:pPr>
        <w:pStyle w:val="Balk1"/>
      </w:pPr>
      <w:proofErr w:type="spellStart"/>
      <w:r>
        <w:t>Output</w:t>
      </w:r>
      <w:proofErr w:type="spellEnd"/>
      <w:r>
        <w:t xml:space="preserve">: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Algorithm</w:t>
      </w:r>
      <w:proofErr w:type="spellEnd"/>
    </w:p>
    <w:p w14:paraId="1AABA1D3" w14:textId="3B9F700D" w:rsidR="00C259E0" w:rsidRPr="00FE738F" w:rsidRDefault="00C259E0" w:rsidP="00C259E0">
      <w:pPr>
        <w:pStyle w:val="Balk2"/>
      </w:pPr>
      <w:r>
        <w:t>Link:</w:t>
      </w:r>
      <w:r w:rsidR="009535A3">
        <w:tab/>
      </w:r>
      <w:r w:rsidR="009535A3" w:rsidRPr="009535A3">
        <w:t>https://justpaste.it/5zc7b</w:t>
      </w:r>
    </w:p>
    <w:p w14:paraId="7027202D" w14:textId="280A5735" w:rsidR="00C259E0" w:rsidRDefault="00FE738F" w:rsidP="00C259E0">
      <w:pPr>
        <w:pStyle w:val="Balk1"/>
      </w:pPr>
      <w:proofErr w:type="spellStart"/>
      <w:r>
        <w:t>Output</w:t>
      </w:r>
      <w:proofErr w:type="spellEnd"/>
      <w:r>
        <w:t xml:space="preserve">: </w:t>
      </w:r>
      <w:proofErr w:type="spellStart"/>
      <w:r>
        <w:t>Divide&amp;Conquer</w:t>
      </w:r>
      <w:proofErr w:type="spellEnd"/>
      <w:r>
        <w:t xml:space="preserve"> </w:t>
      </w:r>
      <w:proofErr w:type="spellStart"/>
      <w:r>
        <w:t>Algorithm</w:t>
      </w:r>
      <w:proofErr w:type="spellEnd"/>
    </w:p>
    <w:p w14:paraId="3FDC676A" w14:textId="2FCF319D" w:rsidR="00C259E0" w:rsidRPr="00C259E0" w:rsidRDefault="00C259E0" w:rsidP="00C259E0">
      <w:pPr>
        <w:pStyle w:val="Balk2"/>
      </w:pPr>
      <w:r>
        <w:t>Link:</w:t>
      </w:r>
      <w:r w:rsidR="009535A3">
        <w:tab/>
      </w:r>
      <w:r w:rsidR="009535A3" w:rsidRPr="009535A3">
        <w:t>https://justpaste.it/9qxjc</w:t>
      </w:r>
    </w:p>
    <w:p w14:paraId="0B9C0D0F" w14:textId="6FB8ABBB" w:rsidR="00FE738F" w:rsidRPr="00FE738F" w:rsidRDefault="00FE738F" w:rsidP="00FE738F">
      <w:pPr>
        <w:pStyle w:val="Balk1"/>
      </w:pPr>
      <w:proofErr w:type="spellStart"/>
      <w:r>
        <w:t>Output</w:t>
      </w:r>
      <w:proofErr w:type="spellEnd"/>
      <w:r>
        <w:t xml:space="preserve">: </w:t>
      </w:r>
      <w:proofErr w:type="spellStart"/>
      <w:r>
        <w:t>Greedy</w:t>
      </w:r>
      <w:proofErr w:type="spellEnd"/>
      <w:r>
        <w:t xml:space="preserve"> </w:t>
      </w:r>
      <w:proofErr w:type="spellStart"/>
      <w:r>
        <w:t>Algorithm</w:t>
      </w:r>
      <w:proofErr w:type="spellEnd"/>
    </w:p>
    <w:p w14:paraId="61DD8DF6" w14:textId="5C2BB9E0" w:rsidR="00FE738F" w:rsidRPr="00FE738F" w:rsidRDefault="00C259E0" w:rsidP="00C259E0">
      <w:pPr>
        <w:pStyle w:val="Balk2"/>
      </w:pPr>
      <w:r>
        <w:t>Link:</w:t>
      </w:r>
      <w:r w:rsidR="009535A3">
        <w:tab/>
      </w:r>
      <w:r w:rsidR="009535A3" w:rsidRPr="009535A3">
        <w:t>https://justpaste.it/8uyhb</w:t>
      </w:r>
    </w:p>
    <w:p w14:paraId="367F7EED" w14:textId="77777777" w:rsidR="00FE738F" w:rsidRPr="00FE738F" w:rsidRDefault="00FE738F" w:rsidP="00FE738F"/>
    <w:sectPr w:rsidR="00FE738F" w:rsidRPr="00FE738F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2E3D6" w14:textId="77777777" w:rsidR="00E83323" w:rsidRDefault="00E83323" w:rsidP="001D69EE">
      <w:r>
        <w:separator/>
      </w:r>
    </w:p>
  </w:endnote>
  <w:endnote w:type="continuationSeparator" w:id="0">
    <w:p w14:paraId="64708093" w14:textId="77777777" w:rsidR="00E83323" w:rsidRDefault="00E83323" w:rsidP="001D6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E4796" w14:textId="77777777" w:rsidR="00E83323" w:rsidRDefault="00E83323" w:rsidP="001D69EE">
      <w:r>
        <w:separator/>
      </w:r>
    </w:p>
  </w:footnote>
  <w:footnote w:type="continuationSeparator" w:id="0">
    <w:p w14:paraId="264F3817" w14:textId="77777777" w:rsidR="00E83323" w:rsidRDefault="00E83323" w:rsidP="001D6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DA895E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7CCEA8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11CF322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BD1E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D28AFA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F62212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6AB77A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7C9D6E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0AE9C6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925DB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A73598"/>
    <w:multiLevelType w:val="multilevel"/>
    <w:tmpl w:val="04090023"/>
    <w:styleLink w:val="MakaleBlm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B4A260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4B572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06720062">
    <w:abstractNumId w:val="22"/>
  </w:num>
  <w:num w:numId="2" w16cid:durableId="2140340977">
    <w:abstractNumId w:val="12"/>
  </w:num>
  <w:num w:numId="3" w16cid:durableId="1887834786">
    <w:abstractNumId w:val="10"/>
  </w:num>
  <w:num w:numId="4" w16cid:durableId="279579486">
    <w:abstractNumId w:val="24"/>
  </w:num>
  <w:num w:numId="5" w16cid:durableId="1492020562">
    <w:abstractNumId w:val="14"/>
  </w:num>
  <w:num w:numId="6" w16cid:durableId="330568471">
    <w:abstractNumId w:val="19"/>
  </w:num>
  <w:num w:numId="7" w16cid:durableId="1006252446">
    <w:abstractNumId w:val="21"/>
  </w:num>
  <w:num w:numId="8" w16cid:durableId="2124567169">
    <w:abstractNumId w:val="9"/>
  </w:num>
  <w:num w:numId="9" w16cid:durableId="414016621">
    <w:abstractNumId w:val="7"/>
  </w:num>
  <w:num w:numId="10" w16cid:durableId="2030907659">
    <w:abstractNumId w:val="6"/>
  </w:num>
  <w:num w:numId="11" w16cid:durableId="764419017">
    <w:abstractNumId w:val="5"/>
  </w:num>
  <w:num w:numId="12" w16cid:durableId="1223908789">
    <w:abstractNumId w:val="4"/>
  </w:num>
  <w:num w:numId="13" w16cid:durableId="1450198174">
    <w:abstractNumId w:val="8"/>
  </w:num>
  <w:num w:numId="14" w16cid:durableId="173231844">
    <w:abstractNumId w:val="3"/>
  </w:num>
  <w:num w:numId="15" w16cid:durableId="455026567">
    <w:abstractNumId w:val="2"/>
  </w:num>
  <w:num w:numId="16" w16cid:durableId="391006996">
    <w:abstractNumId w:val="1"/>
  </w:num>
  <w:num w:numId="17" w16cid:durableId="1015620557">
    <w:abstractNumId w:val="0"/>
  </w:num>
  <w:num w:numId="18" w16cid:durableId="1965694120">
    <w:abstractNumId w:val="17"/>
  </w:num>
  <w:num w:numId="19" w16cid:durableId="2085058860">
    <w:abstractNumId w:val="18"/>
  </w:num>
  <w:num w:numId="20" w16cid:durableId="481582738">
    <w:abstractNumId w:val="23"/>
  </w:num>
  <w:num w:numId="21" w16cid:durableId="1888255697">
    <w:abstractNumId w:val="20"/>
  </w:num>
  <w:num w:numId="22" w16cid:durableId="1938058295">
    <w:abstractNumId w:val="11"/>
  </w:num>
  <w:num w:numId="23" w16cid:durableId="642657694">
    <w:abstractNumId w:val="25"/>
  </w:num>
  <w:num w:numId="24" w16cid:durableId="1195004590">
    <w:abstractNumId w:val="15"/>
  </w:num>
  <w:num w:numId="25" w16cid:durableId="1628470944">
    <w:abstractNumId w:val="16"/>
  </w:num>
  <w:num w:numId="26" w16cid:durableId="11541811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B2"/>
    <w:rsid w:val="000D6FB2"/>
    <w:rsid w:val="001D69EE"/>
    <w:rsid w:val="00223F0A"/>
    <w:rsid w:val="0024169C"/>
    <w:rsid w:val="003458E2"/>
    <w:rsid w:val="004E108E"/>
    <w:rsid w:val="005A5B74"/>
    <w:rsid w:val="00645252"/>
    <w:rsid w:val="006B043F"/>
    <w:rsid w:val="006D3D74"/>
    <w:rsid w:val="0083569A"/>
    <w:rsid w:val="009535A3"/>
    <w:rsid w:val="00A7304C"/>
    <w:rsid w:val="00A768FF"/>
    <w:rsid w:val="00A9204E"/>
    <w:rsid w:val="00C259E0"/>
    <w:rsid w:val="00E83323"/>
    <w:rsid w:val="00F616C2"/>
    <w:rsid w:val="00FE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3CCC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9EE"/>
    <w:rPr>
      <w:rFonts w:ascii="Calibri" w:hAnsi="Calibri" w:cs="Calibri"/>
    </w:rPr>
  </w:style>
  <w:style w:type="paragraph" w:styleId="Balk1">
    <w:name w:val="heading 1"/>
    <w:basedOn w:val="Normal"/>
    <w:next w:val="Normal"/>
    <w:link w:val="Balk1Char"/>
    <w:uiPriority w:val="9"/>
    <w:qFormat/>
    <w:rsid w:val="001D69E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D69E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D69E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1D69E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1D69E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1D69E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1D69E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1D69E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rsid w:val="001D69E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69E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1D69E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1D69E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1D69E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Balk5Char">
    <w:name w:val="Başlık 5 Char"/>
    <w:basedOn w:val="VarsaylanParagrafYazTipi"/>
    <w:link w:val="Balk5"/>
    <w:uiPriority w:val="9"/>
    <w:rsid w:val="001D69E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Balk6Char">
    <w:name w:val="Başlık 6 Char"/>
    <w:basedOn w:val="VarsaylanParagrafYazTipi"/>
    <w:link w:val="Balk6"/>
    <w:uiPriority w:val="9"/>
    <w:rsid w:val="001D69E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1D69E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rsid w:val="001D69E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rsid w:val="001D69E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KonuBal">
    <w:name w:val="Title"/>
    <w:basedOn w:val="Normal"/>
    <w:next w:val="Normal"/>
    <w:link w:val="KonuBalChar"/>
    <w:uiPriority w:val="10"/>
    <w:qFormat/>
    <w:rsid w:val="001D69E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69E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69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1D69E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HafifVurgulama">
    <w:name w:val="Subtle Emphasis"/>
    <w:basedOn w:val="VarsaylanParagrafYazTipi"/>
    <w:uiPriority w:val="19"/>
    <w:qFormat/>
    <w:rsid w:val="001D69EE"/>
    <w:rPr>
      <w:rFonts w:ascii="Calibri" w:hAnsi="Calibri" w:cs="Calibri"/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qFormat/>
    <w:rsid w:val="001D69EE"/>
    <w:rPr>
      <w:rFonts w:ascii="Calibri" w:hAnsi="Calibri" w:cs="Calibri"/>
      <w:i/>
      <w:iCs/>
    </w:rPr>
  </w:style>
  <w:style w:type="character" w:styleId="GlVurgulama">
    <w:name w:val="Intense Emphasis"/>
    <w:basedOn w:val="VarsaylanParagrafYazTipi"/>
    <w:uiPriority w:val="21"/>
    <w:qFormat/>
    <w:rsid w:val="001D69EE"/>
    <w:rPr>
      <w:rFonts w:ascii="Calibri" w:hAnsi="Calibri" w:cs="Calibri"/>
      <w:i/>
      <w:iCs/>
      <w:color w:val="1F4E79" w:themeColor="accent1" w:themeShade="80"/>
    </w:rPr>
  </w:style>
  <w:style w:type="character" w:styleId="Gl">
    <w:name w:val="Strong"/>
    <w:basedOn w:val="VarsaylanParagrafYazTipi"/>
    <w:uiPriority w:val="22"/>
    <w:qFormat/>
    <w:rsid w:val="001D69EE"/>
    <w:rPr>
      <w:rFonts w:ascii="Calibri" w:hAnsi="Calibri" w:cs="Calibri"/>
      <w:b/>
      <w:bCs/>
    </w:rPr>
  </w:style>
  <w:style w:type="paragraph" w:styleId="Alnt">
    <w:name w:val="Quote"/>
    <w:basedOn w:val="Normal"/>
    <w:next w:val="Normal"/>
    <w:link w:val="AlntChar"/>
    <w:uiPriority w:val="29"/>
    <w:qFormat/>
    <w:rsid w:val="001D69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69EE"/>
    <w:rPr>
      <w:rFonts w:ascii="Calibri" w:hAnsi="Calibri" w:cs="Calibri"/>
      <w:i/>
      <w:iCs/>
      <w:color w:val="404040" w:themeColor="text1" w:themeTint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69E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69EE"/>
    <w:rPr>
      <w:rFonts w:ascii="Calibri" w:hAnsi="Calibri" w:cs="Calibri"/>
      <w:i/>
      <w:iCs/>
      <w:color w:val="1F4E79" w:themeColor="accent1" w:themeShade="80"/>
    </w:rPr>
  </w:style>
  <w:style w:type="character" w:styleId="HafifBavuru">
    <w:name w:val="Subtle Reference"/>
    <w:basedOn w:val="VarsaylanParagrafYazTipi"/>
    <w:uiPriority w:val="31"/>
    <w:qFormat/>
    <w:rsid w:val="001D69EE"/>
    <w:rPr>
      <w:rFonts w:ascii="Calibri" w:hAnsi="Calibri" w:cs="Calibri"/>
      <w:smallCaps/>
      <w:color w:val="5A5A5A" w:themeColor="text1" w:themeTint="A5"/>
    </w:rPr>
  </w:style>
  <w:style w:type="character" w:styleId="GlBavuru">
    <w:name w:val="Intense Reference"/>
    <w:basedOn w:val="VarsaylanParagrafYazTipi"/>
    <w:uiPriority w:val="32"/>
    <w:qFormat/>
    <w:rsid w:val="001D69E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itapBal">
    <w:name w:val="Book Title"/>
    <w:basedOn w:val="VarsaylanParagrafYazTipi"/>
    <w:uiPriority w:val="33"/>
    <w:qFormat/>
    <w:rsid w:val="001D69EE"/>
    <w:rPr>
      <w:rFonts w:ascii="Calibri" w:hAnsi="Calibri" w:cs="Calibri"/>
      <w:b/>
      <w:bCs/>
      <w:i/>
      <w:iCs/>
      <w:spacing w:val="5"/>
    </w:rPr>
  </w:style>
  <w:style w:type="character" w:styleId="Kpr">
    <w:name w:val="Hyperlink"/>
    <w:basedOn w:val="VarsaylanParagrafYazTipi"/>
    <w:uiPriority w:val="99"/>
    <w:unhideWhenUsed/>
    <w:rsid w:val="001D69EE"/>
    <w:rPr>
      <w:rFonts w:ascii="Calibri" w:hAnsi="Calibri" w:cs="Calibri"/>
      <w:color w:val="1F4E79" w:themeColor="accent1" w:themeShade="80"/>
      <w:u w:val="single"/>
    </w:rPr>
  </w:style>
  <w:style w:type="character" w:styleId="zlenenKpr">
    <w:name w:val="FollowedHyperlink"/>
    <w:basedOn w:val="VarsaylanParagrafYazTipi"/>
    <w:uiPriority w:val="99"/>
    <w:unhideWhenUsed/>
    <w:rsid w:val="001D69EE"/>
    <w:rPr>
      <w:rFonts w:ascii="Calibri" w:hAnsi="Calibri" w:cs="Calibri"/>
      <w:color w:val="954F72" w:themeColor="followedHyperlink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1D69EE"/>
    <w:pPr>
      <w:spacing w:after="200"/>
    </w:pPr>
    <w:rPr>
      <w:i/>
      <w:iCs/>
      <w:color w:val="44546A" w:themeColor="text2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D69EE"/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D69EE"/>
    <w:rPr>
      <w:rFonts w:ascii="Segoe UI" w:hAnsi="Segoe UI" w:cs="Segoe UI"/>
      <w:szCs w:val="18"/>
    </w:rPr>
  </w:style>
  <w:style w:type="paragraph" w:styleId="bekMetni">
    <w:name w:val="Block Text"/>
    <w:basedOn w:val="Normal"/>
    <w:uiPriority w:val="99"/>
    <w:semiHidden/>
    <w:unhideWhenUsed/>
    <w:rsid w:val="001D69E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1D69EE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1D69EE"/>
    <w:rPr>
      <w:rFonts w:ascii="Calibri" w:hAnsi="Calibri" w:cs="Calibri"/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1D69EE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1D69EE"/>
    <w:rPr>
      <w:rFonts w:ascii="Calibri" w:hAnsi="Calibri" w:cs="Calibri"/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1D69EE"/>
    <w:rPr>
      <w:rFonts w:ascii="Calibri" w:hAnsi="Calibri" w:cs="Calibri"/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D69EE"/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D69EE"/>
    <w:rPr>
      <w:rFonts w:ascii="Calibri" w:hAnsi="Calibri" w:cs="Calibri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D69EE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D69EE"/>
    <w:rPr>
      <w:rFonts w:ascii="Calibri" w:hAnsi="Calibri" w:cs="Calibri"/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1D69EE"/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1D69EE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1D69EE"/>
    <w:rPr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1D69EE"/>
    <w:rPr>
      <w:rFonts w:ascii="Calibri" w:hAnsi="Calibri" w:cs="Calibri"/>
      <w:szCs w:val="20"/>
    </w:rPr>
  </w:style>
  <w:style w:type="paragraph" w:styleId="ZarfDn">
    <w:name w:val="envelope return"/>
    <w:basedOn w:val="Normal"/>
    <w:uiPriority w:val="99"/>
    <w:semiHidden/>
    <w:unhideWhenUsed/>
    <w:rsid w:val="001D69EE"/>
    <w:rPr>
      <w:rFonts w:ascii="Calibri Light" w:eastAsiaTheme="majorEastAsia" w:hAnsi="Calibri Light" w:cs="Calibri Light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1D69EE"/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1D69EE"/>
    <w:rPr>
      <w:rFonts w:ascii="Calibri" w:hAnsi="Calibri" w:cs="Calibri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D69EE"/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D69EE"/>
    <w:rPr>
      <w:rFonts w:ascii="Consolas" w:hAnsi="Consolas" w:cs="Calibri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1D69E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1D69EE"/>
    <w:rPr>
      <w:rFonts w:ascii="Consolas" w:hAnsi="Consolas" w:cs="Calibri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1D69EE"/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1D69EE"/>
    <w:rPr>
      <w:rFonts w:ascii="Consolas" w:hAnsi="Consolas" w:cs="Calibri"/>
      <w:szCs w:val="21"/>
    </w:rPr>
  </w:style>
  <w:style w:type="character" w:styleId="YerTutucuMetni">
    <w:name w:val="Placeholder Text"/>
    <w:basedOn w:val="VarsaylanParagrafYazTipi"/>
    <w:uiPriority w:val="99"/>
    <w:semiHidden/>
    <w:rsid w:val="001D69EE"/>
    <w:rPr>
      <w:rFonts w:ascii="Calibri" w:hAnsi="Calibri" w:cs="Calibri"/>
      <w:color w:val="3B3838" w:themeColor="background2" w:themeShade="40"/>
    </w:rPr>
  </w:style>
  <w:style w:type="paragraph" w:styleId="stBilgi">
    <w:name w:val="header"/>
    <w:basedOn w:val="Normal"/>
    <w:link w:val="stBilgiChar"/>
    <w:uiPriority w:val="99"/>
    <w:unhideWhenUsed/>
    <w:rsid w:val="001D69EE"/>
  </w:style>
  <w:style w:type="character" w:customStyle="1" w:styleId="stBilgiChar">
    <w:name w:val="Üst Bilgi Char"/>
    <w:basedOn w:val="VarsaylanParagrafYazTipi"/>
    <w:link w:val="stBilgi"/>
    <w:uiPriority w:val="99"/>
    <w:rsid w:val="001D69EE"/>
    <w:rPr>
      <w:rFonts w:ascii="Calibri" w:hAnsi="Calibri" w:cs="Calibri"/>
    </w:rPr>
  </w:style>
  <w:style w:type="paragraph" w:styleId="AltBilgi">
    <w:name w:val="footer"/>
    <w:basedOn w:val="Normal"/>
    <w:link w:val="AltBilgiChar"/>
    <w:uiPriority w:val="99"/>
    <w:unhideWhenUsed/>
    <w:rsid w:val="001D69EE"/>
  </w:style>
  <w:style w:type="character" w:customStyle="1" w:styleId="AltBilgiChar">
    <w:name w:val="Alt Bilgi Char"/>
    <w:basedOn w:val="VarsaylanParagrafYazTipi"/>
    <w:link w:val="AltBilgi"/>
    <w:uiPriority w:val="99"/>
    <w:rsid w:val="001D69EE"/>
    <w:rPr>
      <w:rFonts w:ascii="Calibri" w:hAnsi="Calibri" w:cs="Calibri"/>
    </w:rPr>
  </w:style>
  <w:style w:type="paragraph" w:styleId="T9">
    <w:name w:val="toc 9"/>
    <w:basedOn w:val="Normal"/>
    <w:next w:val="Normal"/>
    <w:autoRedefine/>
    <w:uiPriority w:val="39"/>
    <w:semiHidden/>
    <w:unhideWhenUsed/>
    <w:rsid w:val="001D69EE"/>
    <w:pPr>
      <w:spacing w:after="120"/>
      <w:ind w:left="1757"/>
    </w:pPr>
  </w:style>
  <w:style w:type="character" w:styleId="Bahset">
    <w:name w:val="Mention"/>
    <w:basedOn w:val="VarsaylanParagrafYazTipi"/>
    <w:uiPriority w:val="99"/>
    <w:semiHidden/>
    <w:unhideWhenUsed/>
    <w:rsid w:val="001D69E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ListeYok"/>
    <w:uiPriority w:val="99"/>
    <w:semiHidden/>
    <w:unhideWhenUsed/>
    <w:rsid w:val="001D69EE"/>
    <w:pPr>
      <w:numPr>
        <w:numId w:val="24"/>
      </w:numPr>
    </w:pPr>
  </w:style>
  <w:style w:type="numbering" w:styleId="1ai">
    <w:name w:val="Outline List 1"/>
    <w:basedOn w:val="ListeYok"/>
    <w:uiPriority w:val="99"/>
    <w:semiHidden/>
    <w:unhideWhenUsed/>
    <w:rsid w:val="001D69EE"/>
    <w:pPr>
      <w:numPr>
        <w:numId w:val="25"/>
      </w:numPr>
    </w:pPr>
  </w:style>
  <w:style w:type="character" w:styleId="HTMLDeiken">
    <w:name w:val="HTML Variable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1D69EE"/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1D69EE"/>
    <w:rPr>
      <w:rFonts w:ascii="Calibri" w:hAnsi="Calibri" w:cs="Calibri"/>
      <w:i/>
      <w:iCs/>
    </w:rPr>
  </w:style>
  <w:style w:type="character" w:styleId="HTMLTanm">
    <w:name w:val="HTML Definition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character" w:styleId="HTMLCite">
    <w:name w:val="HTML Cite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character" w:styleId="HTMLrnek">
    <w:name w:val="HTML Sample"/>
    <w:basedOn w:val="VarsaylanParagrafYazTipi"/>
    <w:uiPriority w:val="99"/>
    <w:semiHidden/>
    <w:unhideWhenUsed/>
    <w:rsid w:val="001D69EE"/>
    <w:rPr>
      <w:rFonts w:ascii="Consolas" w:hAnsi="Consolas" w:cs="Calibri"/>
      <w:sz w:val="24"/>
      <w:szCs w:val="24"/>
    </w:rPr>
  </w:style>
  <w:style w:type="character" w:styleId="HTMLKsaltmas">
    <w:name w:val="HTML Acronym"/>
    <w:basedOn w:val="VarsaylanParagrafYazTipi"/>
    <w:uiPriority w:val="99"/>
    <w:semiHidden/>
    <w:unhideWhenUsed/>
    <w:rsid w:val="001D69EE"/>
    <w:rPr>
      <w:rFonts w:ascii="Calibri" w:hAnsi="Calibri" w:cs="Calibri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1D69EE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1D69EE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1D69EE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1D69EE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1D69EE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1D69EE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1D69EE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1D69EE"/>
    <w:pPr>
      <w:spacing w:after="100"/>
      <w:ind w:left="1540"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1D69EE"/>
    <w:pPr>
      <w:outlineLvl w:val="9"/>
    </w:pPr>
    <w:rPr>
      <w:color w:val="2E74B5" w:themeColor="accent1" w:themeShade="BF"/>
    </w:rPr>
  </w:style>
  <w:style w:type="table" w:styleId="TabloProfesyonel">
    <w:name w:val="Table Professional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rtaListe1">
    <w:name w:val="Medium List 1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1D69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Klavuz1">
    <w:name w:val="Medium Grid 1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Kaynaka">
    <w:name w:val="Bibliography"/>
    <w:basedOn w:val="Normal"/>
    <w:next w:val="Normal"/>
    <w:uiPriority w:val="37"/>
    <w:semiHidden/>
    <w:unhideWhenUsed/>
    <w:rsid w:val="001D69EE"/>
  </w:style>
  <w:style w:type="character" w:styleId="Etiket">
    <w:name w:val="Hashtag"/>
    <w:basedOn w:val="VarsaylanParagrafYazTipi"/>
    <w:uiPriority w:val="99"/>
    <w:semiHidden/>
    <w:unhideWhenUsed/>
    <w:rsid w:val="001D69EE"/>
    <w:rPr>
      <w:rFonts w:ascii="Calibri" w:hAnsi="Calibri" w:cs="Calibri"/>
      <w:color w:val="2B579A"/>
      <w:shd w:val="clear" w:color="auto" w:fill="E1DFDD"/>
    </w:rPr>
  </w:style>
  <w:style w:type="paragraph" w:styleId="letistBilgisi">
    <w:name w:val="Message Header"/>
    <w:basedOn w:val="Normal"/>
    <w:link w:val="letistBilgisiChar"/>
    <w:uiPriority w:val="99"/>
    <w:semiHidden/>
    <w:unhideWhenUsed/>
    <w:rsid w:val="001D69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1D69E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oZarif">
    <w:name w:val="Table Elegant"/>
    <w:basedOn w:val="NormalTablo"/>
    <w:uiPriority w:val="99"/>
    <w:semiHidden/>
    <w:unhideWhenUsed/>
    <w:rsid w:val="001D69E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1D69E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1D69E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1D69E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1D69E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1D69EE"/>
    <w:pPr>
      <w:ind w:left="1800" w:hanging="360"/>
      <w:contextualSpacing/>
    </w:pPr>
  </w:style>
  <w:style w:type="table" w:styleId="TabloListe1">
    <w:name w:val="Table List 1"/>
    <w:basedOn w:val="NormalTablo"/>
    <w:uiPriority w:val="99"/>
    <w:semiHidden/>
    <w:unhideWhenUsed/>
    <w:rsid w:val="001D69E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1D69E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1D69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1D69E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1D69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Devam">
    <w:name w:val="List Continue"/>
    <w:basedOn w:val="Normal"/>
    <w:uiPriority w:val="99"/>
    <w:semiHidden/>
    <w:unhideWhenUsed/>
    <w:rsid w:val="001D69EE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1D69EE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1D69EE"/>
    <w:pPr>
      <w:spacing w:after="120"/>
      <w:ind w:left="1080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1D69EE"/>
    <w:pPr>
      <w:spacing w:after="120"/>
      <w:ind w:left="1440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1D69EE"/>
    <w:pPr>
      <w:spacing w:after="120"/>
      <w:ind w:left="1800"/>
      <w:contextualSpacing/>
    </w:pPr>
  </w:style>
  <w:style w:type="paragraph" w:styleId="ListeParagraf">
    <w:name w:val="List Paragraph"/>
    <w:basedOn w:val="Normal"/>
    <w:uiPriority w:val="34"/>
    <w:semiHidden/>
    <w:unhideWhenUsed/>
    <w:qFormat/>
    <w:rsid w:val="001D69EE"/>
    <w:pPr>
      <w:ind w:left="720"/>
      <w:contextualSpacing/>
    </w:pPr>
  </w:style>
  <w:style w:type="paragraph" w:styleId="ListeNumaras">
    <w:name w:val="List Number"/>
    <w:basedOn w:val="Normal"/>
    <w:uiPriority w:val="99"/>
    <w:semiHidden/>
    <w:unhideWhenUsed/>
    <w:rsid w:val="001D69EE"/>
    <w:pPr>
      <w:numPr>
        <w:numId w:val="13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1D69EE"/>
    <w:pPr>
      <w:numPr>
        <w:numId w:val="14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1D69EE"/>
    <w:pPr>
      <w:numPr>
        <w:numId w:val="15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1D69EE"/>
    <w:pPr>
      <w:numPr>
        <w:numId w:val="16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1D69EE"/>
    <w:pPr>
      <w:numPr>
        <w:numId w:val="17"/>
      </w:numPr>
      <w:contextualSpacing/>
    </w:pPr>
  </w:style>
  <w:style w:type="paragraph" w:styleId="ListeMaddemi">
    <w:name w:val="List Bullet"/>
    <w:basedOn w:val="Normal"/>
    <w:uiPriority w:val="99"/>
    <w:semiHidden/>
    <w:unhideWhenUsed/>
    <w:rsid w:val="001D69EE"/>
    <w:pPr>
      <w:numPr>
        <w:numId w:val="8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1D69EE"/>
    <w:pPr>
      <w:numPr>
        <w:numId w:val="9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1D69EE"/>
    <w:pPr>
      <w:numPr>
        <w:numId w:val="10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1D69EE"/>
    <w:pPr>
      <w:numPr>
        <w:numId w:val="11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1D69EE"/>
    <w:pPr>
      <w:numPr>
        <w:numId w:val="12"/>
      </w:numPr>
      <w:contextualSpacing/>
    </w:pPr>
  </w:style>
  <w:style w:type="table" w:styleId="TabloKlasik1">
    <w:name w:val="Table Classic 1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1D69E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killerTablosu">
    <w:name w:val="table of figures"/>
    <w:basedOn w:val="Normal"/>
    <w:next w:val="Normal"/>
    <w:uiPriority w:val="99"/>
    <w:semiHidden/>
    <w:unhideWhenUsed/>
    <w:rsid w:val="001D69EE"/>
  </w:style>
  <w:style w:type="character" w:styleId="SonNotBavurusu">
    <w:name w:val="endnote reference"/>
    <w:basedOn w:val="VarsaylanParagrafYazTipi"/>
    <w:uiPriority w:val="99"/>
    <w:semiHidden/>
    <w:unhideWhenUsed/>
    <w:rsid w:val="001D69EE"/>
    <w:rPr>
      <w:rFonts w:ascii="Calibri" w:hAnsi="Calibri" w:cs="Calibri"/>
      <w:vertAlign w:val="superscript"/>
    </w:rPr>
  </w:style>
  <w:style w:type="paragraph" w:styleId="Kaynaka0">
    <w:name w:val="table of authorities"/>
    <w:basedOn w:val="Normal"/>
    <w:next w:val="Normal"/>
    <w:uiPriority w:val="99"/>
    <w:semiHidden/>
    <w:unhideWhenUsed/>
    <w:rsid w:val="001D69EE"/>
    <w:pPr>
      <w:ind w:left="220" w:hanging="220"/>
    </w:pPr>
  </w:style>
  <w:style w:type="paragraph" w:styleId="KaynakaBal">
    <w:name w:val="toa heading"/>
    <w:basedOn w:val="Normal"/>
    <w:next w:val="Normal"/>
    <w:uiPriority w:val="99"/>
    <w:semiHidden/>
    <w:unhideWhenUsed/>
    <w:rsid w:val="001D69E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RenkliListe">
    <w:name w:val="Colorful List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oRenkli1">
    <w:name w:val="Table Colorful 1"/>
    <w:basedOn w:val="NormalTablo"/>
    <w:uiPriority w:val="99"/>
    <w:semiHidden/>
    <w:unhideWhenUsed/>
    <w:rsid w:val="001D69E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1D69E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1D69E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enkliGlgeleme">
    <w:name w:val="Colorful Shading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Klavuz">
    <w:name w:val="Colorful Grid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MektupAdresi">
    <w:name w:val="envelope address"/>
    <w:basedOn w:val="Normal"/>
    <w:uiPriority w:val="99"/>
    <w:semiHidden/>
    <w:unhideWhenUsed/>
    <w:rsid w:val="001D69E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MakaleBlm">
    <w:name w:val="Outline List 3"/>
    <w:basedOn w:val="ListeYok"/>
    <w:uiPriority w:val="99"/>
    <w:semiHidden/>
    <w:unhideWhenUsed/>
    <w:rsid w:val="001D69EE"/>
    <w:pPr>
      <w:numPr>
        <w:numId w:val="26"/>
      </w:numPr>
    </w:pPr>
  </w:style>
  <w:style w:type="table" w:styleId="DzTablo1">
    <w:name w:val="Plain Table 1"/>
    <w:basedOn w:val="NormalTablo"/>
    <w:uiPriority w:val="41"/>
    <w:rsid w:val="001D69E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1D69E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1D69E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1D69E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1D69E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ralkYok">
    <w:name w:val="No Spacing"/>
    <w:uiPriority w:val="1"/>
    <w:qFormat/>
    <w:rsid w:val="001D69EE"/>
    <w:rPr>
      <w:rFonts w:ascii="Calibri" w:hAnsi="Calibri" w:cs="Calibri"/>
    </w:r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1D69EE"/>
  </w:style>
  <w:style w:type="character" w:customStyle="1" w:styleId="TarihChar">
    <w:name w:val="Tarih Char"/>
    <w:basedOn w:val="VarsaylanParagrafYazTipi"/>
    <w:link w:val="Tarih"/>
    <w:uiPriority w:val="99"/>
    <w:semiHidden/>
    <w:rsid w:val="001D69E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1D69EE"/>
    <w:rPr>
      <w:rFonts w:ascii="Times New Roman" w:hAnsi="Times New Roman" w:cs="Times New Roman"/>
      <w:sz w:val="24"/>
      <w:szCs w:val="24"/>
    </w:rPr>
  </w:style>
  <w:style w:type="character" w:styleId="AkllKprBalant">
    <w:name w:val="Smart Hyperlink"/>
    <w:basedOn w:val="VarsaylanParagrafYazTipi"/>
    <w:uiPriority w:val="99"/>
    <w:semiHidden/>
    <w:unhideWhenUsed/>
    <w:rsid w:val="001D69EE"/>
    <w:rPr>
      <w:rFonts w:ascii="Calibri" w:hAnsi="Calibri" w:cs="Calibri"/>
      <w:u w:val="dotted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D69EE"/>
    <w:rPr>
      <w:rFonts w:ascii="Calibri" w:hAnsi="Calibri" w:cs="Calibri"/>
      <w:color w:val="605E5C"/>
      <w:shd w:val="clear" w:color="auto" w:fill="E1DFDD"/>
    </w:rPr>
  </w:style>
  <w:style w:type="paragraph" w:styleId="GvdeMetni">
    <w:name w:val="Body Text"/>
    <w:basedOn w:val="Normal"/>
    <w:link w:val="GvdeMetniChar"/>
    <w:uiPriority w:val="99"/>
    <w:semiHidden/>
    <w:unhideWhenUsed/>
    <w:rsid w:val="001D69EE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1D69EE"/>
    <w:rPr>
      <w:rFonts w:ascii="Calibri" w:hAnsi="Calibri" w:cs="Calibri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001D69EE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1D69EE"/>
    <w:rPr>
      <w:rFonts w:ascii="Calibri" w:hAnsi="Calibri" w:cs="Calibri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1D69EE"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1D69EE"/>
    <w:rPr>
      <w:rFonts w:ascii="Calibri" w:hAnsi="Calibri" w:cs="Calibri"/>
    </w:rPr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1D69EE"/>
    <w:pPr>
      <w:spacing w:after="120" w:line="480" w:lineRule="auto"/>
      <w:ind w:left="360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1D69EE"/>
    <w:rPr>
      <w:rFonts w:ascii="Calibri" w:hAnsi="Calibri" w:cs="Calibri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1D69EE"/>
    <w:pPr>
      <w:spacing w:after="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1D69EE"/>
    <w:rPr>
      <w:rFonts w:ascii="Calibri" w:hAnsi="Calibri" w:cs="Calibri"/>
    </w:rPr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1D69EE"/>
    <w:pPr>
      <w:spacing w:after="0"/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1D69EE"/>
    <w:rPr>
      <w:rFonts w:ascii="Calibri" w:hAnsi="Calibri" w:cs="Calibri"/>
    </w:rPr>
  </w:style>
  <w:style w:type="paragraph" w:styleId="NormalGirinti">
    <w:name w:val="Normal Indent"/>
    <w:basedOn w:val="Normal"/>
    <w:uiPriority w:val="99"/>
    <w:semiHidden/>
    <w:unhideWhenUsed/>
    <w:rsid w:val="001D69EE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1D69EE"/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1D69EE"/>
    <w:rPr>
      <w:rFonts w:ascii="Calibri" w:hAnsi="Calibri" w:cs="Calibri"/>
    </w:rPr>
  </w:style>
  <w:style w:type="table" w:styleId="Tabloada">
    <w:name w:val="Table Contemporary"/>
    <w:basedOn w:val="NormalTablo"/>
    <w:uiPriority w:val="99"/>
    <w:semiHidden/>
    <w:unhideWhenUsed/>
    <w:rsid w:val="001D69E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kListe">
    <w:name w:val="Light List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1D69E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kKlavuz">
    <w:name w:val="Light Grid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1D69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KoyuListe">
    <w:name w:val="Dark List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eTablo1Ak">
    <w:name w:val="List Table 1 Light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2">
    <w:name w:val="List Table 2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3">
    <w:name w:val="List Table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1D69E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1D69E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1D69E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1D69E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1D69E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1D69E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1D69E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postamzas">
    <w:name w:val="E-mail Signature"/>
    <w:basedOn w:val="Normal"/>
    <w:link w:val="E-postamzasChar"/>
    <w:uiPriority w:val="99"/>
    <w:semiHidden/>
    <w:unhideWhenUsed/>
    <w:rsid w:val="001D69EE"/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1D69EE"/>
    <w:rPr>
      <w:rFonts w:ascii="Calibri" w:hAnsi="Calibri" w:cs="Calibri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1D69EE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1D69EE"/>
    <w:rPr>
      <w:rFonts w:ascii="Calibri" w:hAnsi="Calibri" w:cs="Calibri"/>
    </w:rPr>
  </w:style>
  <w:style w:type="table" w:styleId="TabloStunlar1">
    <w:name w:val="Table Columns 1"/>
    <w:basedOn w:val="NormalTablo"/>
    <w:uiPriority w:val="99"/>
    <w:semiHidden/>
    <w:unhideWhenUsed/>
    <w:rsid w:val="001D69E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1D69E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1D69E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1D69E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1D69E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mza">
    <w:name w:val="Signature"/>
    <w:basedOn w:val="Normal"/>
    <w:link w:val="mzaChar"/>
    <w:uiPriority w:val="99"/>
    <w:semiHidden/>
    <w:unhideWhenUsed/>
    <w:rsid w:val="001D69EE"/>
    <w:pPr>
      <w:ind w:left="4320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1D69EE"/>
    <w:rPr>
      <w:rFonts w:ascii="Calibri" w:hAnsi="Calibri" w:cs="Calibri"/>
    </w:rPr>
  </w:style>
  <w:style w:type="table" w:styleId="TabloBasit1">
    <w:name w:val="Table Simple 1"/>
    <w:basedOn w:val="NormalTablo"/>
    <w:uiPriority w:val="99"/>
    <w:semiHidden/>
    <w:unhideWhenUsed/>
    <w:rsid w:val="001D69E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1D69E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1D69E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rsid w:val="001D69E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izin1">
    <w:name w:val="index 1"/>
    <w:basedOn w:val="Normal"/>
    <w:next w:val="Normal"/>
    <w:autoRedefine/>
    <w:uiPriority w:val="99"/>
    <w:semiHidden/>
    <w:unhideWhenUsed/>
    <w:rsid w:val="001D69EE"/>
    <w:pPr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1D69EE"/>
    <w:pPr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1D69EE"/>
    <w:pPr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1D69EE"/>
    <w:pPr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1D69EE"/>
    <w:pPr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1D69EE"/>
    <w:pPr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1D69EE"/>
    <w:pPr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1D69EE"/>
    <w:pPr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1D69EE"/>
    <w:pPr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1D69EE"/>
    <w:rPr>
      <w:rFonts w:ascii="Calibri Light" w:eastAsiaTheme="majorEastAsia" w:hAnsi="Calibri Light" w:cs="Calibri Light"/>
      <w:b/>
      <w:bCs/>
    </w:rPr>
  </w:style>
  <w:style w:type="paragraph" w:styleId="Kapan">
    <w:name w:val="Closing"/>
    <w:basedOn w:val="Normal"/>
    <w:link w:val="KapanChar"/>
    <w:uiPriority w:val="99"/>
    <w:semiHidden/>
    <w:unhideWhenUsed/>
    <w:rsid w:val="001D69EE"/>
    <w:pPr>
      <w:ind w:left="4320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1D69EE"/>
    <w:rPr>
      <w:rFonts w:ascii="Calibri" w:hAnsi="Calibri" w:cs="Calibri"/>
    </w:rPr>
  </w:style>
  <w:style w:type="table" w:styleId="TabloKlavuzu">
    <w:name w:val="Table Grid"/>
    <w:basedOn w:val="NormalTablo"/>
    <w:uiPriority w:val="39"/>
    <w:rsid w:val="001D6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1">
    <w:name w:val="Table Grid 1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1D69E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1D69E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1D69E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1D69E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Ak">
    <w:name w:val="Grid Table Light"/>
    <w:basedOn w:val="NormalTablo"/>
    <w:uiPriority w:val="40"/>
    <w:rsid w:val="001D69E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KlavuzTablo1Ak">
    <w:name w:val="Grid Table 1 Light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3">
    <w:name w:val="Grid Table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oWeb1">
    <w:name w:val="Table Web 1"/>
    <w:basedOn w:val="NormalTablo"/>
    <w:uiPriority w:val="99"/>
    <w:semiHidden/>
    <w:unhideWhenUsed/>
    <w:rsid w:val="001D69E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1D69E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rsid w:val="001D69E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DipnotBavurusu">
    <w:name w:val="footnote reference"/>
    <w:basedOn w:val="VarsaylanParagrafYazTipi"/>
    <w:uiPriority w:val="99"/>
    <w:semiHidden/>
    <w:unhideWhenUsed/>
    <w:rsid w:val="001D69EE"/>
    <w:rPr>
      <w:rFonts w:ascii="Calibri" w:hAnsi="Calibri" w:cs="Calibri"/>
      <w:vertAlign w:val="superscript"/>
    </w:rPr>
  </w:style>
  <w:style w:type="character" w:styleId="SatrNumaras">
    <w:name w:val="line number"/>
    <w:basedOn w:val="VarsaylanParagrafYazTipi"/>
    <w:uiPriority w:val="99"/>
    <w:semiHidden/>
    <w:unhideWhenUsed/>
    <w:rsid w:val="001D69EE"/>
    <w:rPr>
      <w:rFonts w:ascii="Calibri" w:hAnsi="Calibri" w:cs="Calibri"/>
    </w:rPr>
  </w:style>
  <w:style w:type="table" w:styleId="Tablo3Befektler1">
    <w:name w:val="Table 3D effects 1"/>
    <w:basedOn w:val="NormalTablo"/>
    <w:uiPriority w:val="99"/>
    <w:semiHidden/>
    <w:unhideWhenUsed/>
    <w:rsid w:val="001D69E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1D69E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1D6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ayfaNumaras">
    <w:name w:val="page number"/>
    <w:basedOn w:val="VarsaylanParagrafYazTipi"/>
    <w:uiPriority w:val="99"/>
    <w:semiHidden/>
    <w:unhideWhenUsed/>
    <w:rsid w:val="001D69E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m\AppData\Local\Microsoft\Office\16.0\DTS\tr-TR%7bBA703F8D-8702-48DB-B1FD-8819F07547C8%7d\%7b803C2165-4E8C-487C-97CE-2C5343B41B5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D0A309B-399B-4546-B259-821CB81902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{803C2165-4E8C-487C-97CE-2C5343B41B5F}tf02786999_win32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2021-06-19T14:08:00Z</dcterms:created>
  <dcterms:modified xsi:type="dcterms:W3CDTF">2022-10-19T10:27:00Z</dcterms:modified>
</cp:coreProperties>
</file>